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77777777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3E17BF" w:rsidRPr="008449F6">
        <w:rPr>
          <w:rFonts w:ascii="Times New Roman" w:hAnsi="Times New Roman" w:cs="Times New Roman"/>
          <w:sz w:val="28"/>
          <w:szCs w:val="28"/>
        </w:rPr>
        <w:t>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7574CE23" w14:textId="77777777" w:rsidR="00320093" w:rsidRPr="008449F6" w:rsidRDefault="00F16456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1.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320093" w:rsidRPr="008449F6">
        <w:rPr>
          <w:rFonts w:ascii="Times New Roman" w:hAnsi="Times New Roman" w:cs="Times New Roman"/>
          <w:sz w:val="28"/>
          <w:szCs w:val="28"/>
        </w:rPr>
        <w:t>Арсланов М.М., пр</w:t>
      </w:r>
      <w:r w:rsidR="000D3D17" w:rsidRPr="008449F6">
        <w:rPr>
          <w:rFonts w:ascii="Times New Roman" w:hAnsi="Times New Roman" w:cs="Times New Roman"/>
          <w:sz w:val="28"/>
          <w:szCs w:val="28"/>
        </w:rPr>
        <w:t>едседатель, д.ф.-м.н., 01.01.06</w:t>
      </w:r>
    </w:p>
    <w:p w14:paraId="1D151512" w14:textId="77777777" w:rsidR="00E12F16" w:rsidRPr="008449F6" w:rsidRDefault="00282427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2</w:t>
      </w:r>
      <w:r w:rsidR="00E12F16" w:rsidRPr="008449F6">
        <w:rPr>
          <w:rFonts w:ascii="Times New Roman" w:hAnsi="Times New Roman" w:cs="Times New Roman"/>
          <w:sz w:val="28"/>
          <w:szCs w:val="28"/>
        </w:rPr>
        <w:t>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16" w:rsidRPr="008449F6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="00E12F16" w:rsidRPr="008449F6">
        <w:rPr>
          <w:rFonts w:ascii="Times New Roman" w:hAnsi="Times New Roman" w:cs="Times New Roman"/>
          <w:sz w:val="28"/>
          <w:szCs w:val="28"/>
        </w:rPr>
        <w:t xml:space="preserve"> А.И., ученый секретарь, к.ф.-м.н., 05.13.11</w:t>
      </w:r>
    </w:p>
    <w:p w14:paraId="4CD60CDC" w14:textId="77777777" w:rsidR="00370231" w:rsidRPr="008449F6" w:rsidRDefault="00370231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4AB82C0A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 присутствуют </w:t>
      </w:r>
      <w:r w:rsidR="00370231" w:rsidRPr="008449F6">
        <w:rPr>
          <w:rFonts w:ascii="Times New Roman" w:hAnsi="Times New Roman" w:cs="Times New Roman"/>
          <w:sz w:val="28"/>
          <w:szCs w:val="28"/>
        </w:rPr>
        <w:t>____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370231" w:rsidRPr="008449F6">
        <w:rPr>
          <w:rFonts w:ascii="Times New Roman" w:hAnsi="Times New Roman" w:cs="Times New Roman"/>
          <w:sz w:val="28"/>
          <w:szCs w:val="28"/>
        </w:rPr>
        <w:t>___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531CE8" w:rsidRPr="008449F6">
        <w:rPr>
          <w:rFonts w:ascii="Times New Roman" w:hAnsi="Times New Roman" w:cs="Times New Roman"/>
          <w:sz w:val="28"/>
        </w:rPr>
        <w:t xml:space="preserve">в том числе </w:t>
      </w:r>
      <w:r w:rsidR="00370231" w:rsidRPr="008449F6">
        <w:rPr>
          <w:rFonts w:ascii="Times New Roman" w:hAnsi="Times New Roman" w:cs="Times New Roman"/>
          <w:sz w:val="28"/>
        </w:rPr>
        <w:t>___</w:t>
      </w:r>
      <w:r w:rsidR="00531CE8" w:rsidRPr="008449F6">
        <w:rPr>
          <w:rFonts w:ascii="Times New Roman" w:hAnsi="Times New Roman" w:cs="Times New Roman"/>
          <w:sz w:val="28"/>
        </w:rPr>
        <w:t xml:space="preserve"> докторов наук по профилю рассматриваемой диссертации</w:t>
      </w:r>
      <w:r w:rsidRPr="008449F6">
        <w:rPr>
          <w:rFonts w:ascii="Times New Roman" w:hAnsi="Times New Roman" w:cs="Times New Roman"/>
          <w:sz w:val="28"/>
          <w:szCs w:val="28"/>
        </w:rPr>
        <w:t>). Кворум для проведения заседания имеется.</w:t>
      </w:r>
    </w:p>
    <w:p w14:paraId="167E467D" w14:textId="39FA1E14" w:rsidR="009C5C64" w:rsidRPr="008449F6" w:rsidRDefault="009C5C64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F16456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562EE7F" w14:textId="77777777" w:rsidR="00EF5D51" w:rsidRPr="008449F6" w:rsidRDefault="008338A1" w:rsidP="00F164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8449F6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8430F7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>на соискание ученой степени кандидата технических наук   по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386FACBD" w14:textId="4D7CBC17" w:rsidR="0054193F" w:rsidRPr="008449F6" w:rsidRDefault="004C6B4B" w:rsidP="001D6609">
      <w:pPr>
        <w:spacing w:after="1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Pr="004C6B4B">
        <w:rPr>
          <w:rFonts w:ascii="Times New Roman" w:hAnsi="Times New Roman" w:cs="Times New Roman"/>
          <w:sz w:val="28"/>
        </w:rPr>
        <w:t>институте математики и механики (ИММ) им. Н.И. Лобачевского ФГАОУ ВО «Казанский (Приволжский) федеральный университет».</w:t>
      </w:r>
    </w:p>
    <w:p w14:paraId="2F42922C" w14:textId="382E9BD7" w:rsidR="00006EF9" w:rsidRPr="008449F6" w:rsidRDefault="008338A1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 w:rsidRPr="008449F6">
        <w:rPr>
          <w:b/>
          <w:sz w:val="28"/>
          <w:szCs w:val="28"/>
        </w:rPr>
        <w:lastRenderedPageBreak/>
        <w:t xml:space="preserve">Научный руководитель: </w:t>
      </w:r>
      <w:r w:rsidR="004C6B4B" w:rsidRPr="004C6B4B">
        <w:rPr>
          <w:sz w:val="28"/>
          <w:szCs w:val="28"/>
        </w:rPr>
        <w:t>доктор физико-математических наук, профессор, заслуженный деятель науки РТ, зав. кафедрой дифференциальных уравнений Института математики и механики им. Н.И. Лобачевского Казанского (Приволжского) федерального университета 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77777777" w:rsidR="004C6B4B" w:rsidRPr="004C6B4B" w:rsidRDefault="004C6B4B" w:rsidP="004C6B4B">
      <w:pPr>
        <w:pStyle w:val="af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(КНИТУ-КАИ);</w:t>
      </w:r>
    </w:p>
    <w:p w14:paraId="2DC12B6B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0D6773ED" w:rsidR="00B32D57" w:rsidRPr="00B32D57" w:rsidRDefault="008338A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50E0D81D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49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необходимые документы: заявление на имя председателя Совета о принятии к защите диссертации; личный листок по учету кадров; копия диплома о высшем образовании; удостоверение о сдаче кандидатских экзаменов; заключение организации, где выполнялась работа; и другие необходимые документы.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bookmarkStart w:id="0" w:name="_GoBack"/>
      <w:bookmarkEnd w:id="0"/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C043490" w14:textId="77777777" w:rsidR="00BD0672" w:rsidRPr="008449F6" w:rsidRDefault="00F4600C" w:rsidP="00F4600C">
      <w:pPr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&lt;Вопросы</w:t>
      </w:r>
      <w:r w:rsidR="00012F46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 </w:t>
      </w:r>
      <w:proofErr w:type="gramStart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диссертанту  и</w:t>
      </w:r>
      <w:proofErr w:type="gramEnd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</w:t>
      </w: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           </w:t>
      </w:r>
      <w:r w:rsidR="000D3D17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</w:t>
      </w:r>
      <w:r w:rsidR="000D3D17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Pr="008449F6" w:rsidRDefault="00AC2AEE" w:rsidP="00CD366E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3C93465E" w14:textId="77777777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&lt;Вопросы к научному </w:t>
      </w:r>
      <w:proofErr w:type="gramStart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руководителю  и</w:t>
      </w:r>
      <w:proofErr w:type="gramEnd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                  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2D507F9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Оно оформлено в виде </w:t>
      </w:r>
      <w:r w:rsidR="006B24BE" w:rsidRPr="008449F6">
        <w:rPr>
          <w:rFonts w:ascii="Times New Roman" w:hAnsi="Times New Roman" w:cs="Times New Roman"/>
          <w:bCs/>
          <w:sz w:val="28"/>
          <w:szCs w:val="28"/>
        </w:rPr>
        <w:t>выписки</w:t>
      </w:r>
      <w:r w:rsidR="003E12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Cs/>
          <w:sz w:val="28"/>
          <w:szCs w:val="28"/>
        </w:rPr>
        <w:t xml:space="preserve">совместного </w:t>
      </w:r>
      <w:r w:rsidR="003E128B">
        <w:rPr>
          <w:rFonts w:ascii="Times New Roman" w:hAnsi="Times New Roman" w:cs="Times New Roman"/>
          <w:bCs/>
          <w:sz w:val="28"/>
          <w:szCs w:val="28"/>
        </w:rPr>
        <w:t xml:space="preserve">заседания </w:t>
      </w:r>
      <w:r w:rsidR="004C6B4B"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="003E128B" w:rsidRPr="00562314">
        <w:rPr>
          <w:sz w:val="28"/>
          <w:szCs w:val="28"/>
        </w:rPr>
        <w:t xml:space="preserve"> № </w:t>
      </w:r>
      <w:r w:rsidR="004C6B4B">
        <w:rPr>
          <w:sz w:val="28"/>
          <w:szCs w:val="28"/>
        </w:rPr>
        <w:t>9</w:t>
      </w:r>
      <w:r w:rsidR="003E128B" w:rsidRPr="00562314">
        <w:rPr>
          <w:sz w:val="28"/>
          <w:szCs w:val="28"/>
        </w:rPr>
        <w:t xml:space="preserve"> от «</w:t>
      </w:r>
      <w:r w:rsidR="004C6B4B">
        <w:rPr>
          <w:sz w:val="28"/>
          <w:szCs w:val="28"/>
        </w:rPr>
        <w:t>19</w:t>
      </w:r>
      <w:r w:rsidR="003E128B" w:rsidRPr="00562314">
        <w:rPr>
          <w:sz w:val="28"/>
          <w:szCs w:val="28"/>
        </w:rPr>
        <w:t xml:space="preserve">» </w:t>
      </w:r>
      <w:r w:rsidR="004C6B4B">
        <w:rPr>
          <w:rFonts w:ascii="Cambria" w:hAnsi="Cambria"/>
          <w:sz w:val="28"/>
          <w:szCs w:val="28"/>
        </w:rPr>
        <w:t>мая</w:t>
      </w:r>
      <w:r w:rsidR="003E128B" w:rsidRPr="00562314">
        <w:rPr>
          <w:sz w:val="28"/>
          <w:szCs w:val="28"/>
        </w:rPr>
        <w:t xml:space="preserve"> 2016 г.</w:t>
      </w:r>
    </w:p>
    <w:p w14:paraId="485A4A5B" w14:textId="77777777" w:rsidR="00F4600C" w:rsidRPr="008449F6" w:rsidRDefault="008338A1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(выписка 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 xml:space="preserve">и заключение </w:t>
      </w:r>
      <w:r w:rsidRPr="008449F6">
        <w:rPr>
          <w:rFonts w:ascii="Times New Roman" w:hAnsi="Times New Roman" w:cs="Times New Roman"/>
          <w:bCs/>
          <w:sz w:val="28"/>
          <w:szCs w:val="28"/>
        </w:rPr>
        <w:t>прилага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>ю</w:t>
      </w:r>
      <w:r w:rsidRPr="008449F6">
        <w:rPr>
          <w:rFonts w:ascii="Times New Roman" w:hAnsi="Times New Roman" w:cs="Times New Roman"/>
          <w:bCs/>
          <w:sz w:val="28"/>
          <w:szCs w:val="28"/>
        </w:rPr>
        <w:t>тся).</w:t>
      </w:r>
    </w:p>
    <w:p w14:paraId="4AE34E1D" w14:textId="7A51B88E" w:rsidR="00B32D57" w:rsidRPr="00B32D57" w:rsidRDefault="00D340D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0D388C33" w14:textId="77777777" w:rsidR="008338A1" w:rsidRPr="008449F6" w:rsidRDefault="008338A1" w:rsidP="00E820B9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Отзыв полож</w:t>
      </w:r>
      <w:r w:rsidR="00D340D1" w:rsidRPr="008449F6">
        <w:rPr>
          <w:rFonts w:ascii="Times New Roman" w:hAnsi="Times New Roman" w:cs="Times New Roman"/>
          <w:sz w:val="28"/>
          <w:szCs w:val="28"/>
        </w:rPr>
        <w:t xml:space="preserve">ительный </w:t>
      </w:r>
      <w:r w:rsidR="00C17934" w:rsidRPr="008449F6">
        <w:rPr>
          <w:rFonts w:ascii="Times New Roman" w:hAnsi="Times New Roman" w:cs="Times New Roman"/>
          <w:sz w:val="28"/>
          <w:szCs w:val="28"/>
        </w:rPr>
        <w:t xml:space="preserve">с рядом замечаний </w:t>
      </w:r>
      <w:r w:rsidRPr="008449F6">
        <w:rPr>
          <w:rFonts w:ascii="Times New Roman" w:hAnsi="Times New Roman" w:cs="Times New Roman"/>
          <w:sz w:val="28"/>
          <w:szCs w:val="28"/>
        </w:rPr>
        <w:t>(отзыв прилагается).</w:t>
      </w:r>
    </w:p>
    <w:p w14:paraId="4D6735F3" w14:textId="77777777" w:rsidR="00EE1295" w:rsidRPr="008449F6" w:rsidRDefault="00325C4F" w:rsidP="00C0770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101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имеет диссертант</w:t>
      </w:r>
      <w:r w:rsidRPr="008449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8D98AD" w14:textId="1C9A1258" w:rsidR="00EE1295" w:rsidRPr="008449F6" w:rsidRDefault="00C17934" w:rsidP="00C1793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1A7AAE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color w:val="000000"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&lt;ответ на замечания&gt;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26DFD1" w14:textId="0DFF7F60" w:rsidR="000F7D76" w:rsidRPr="008449F6" w:rsidRDefault="00C17934" w:rsidP="000F7D7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Арсланов М.М.: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к </w:t>
      </w:r>
      <w:r w:rsidR="001A7AAE" w:rsidRPr="008449F6">
        <w:rPr>
          <w:rFonts w:ascii="Times New Roman" w:hAnsi="Times New Roman" w:cs="Times New Roman"/>
          <w:bCs/>
          <w:sz w:val="28"/>
          <w:szCs w:val="28"/>
        </w:rPr>
        <w:t>диссертанту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? Нет вопросов. 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Слово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38652CE4" w14:textId="01511A3A" w:rsidR="00C0770F" w:rsidRPr="008449F6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49F6">
        <w:rPr>
          <w:rFonts w:ascii="Times New Roman" w:hAnsi="Times New Roman" w:cs="Times New Roman"/>
          <w:bCs/>
          <w:sz w:val="28"/>
          <w:szCs w:val="28"/>
        </w:rPr>
        <w:t>озвучивает свой положительный отзыв с рядом замечаний (отзыв прилагается).</w:t>
      </w:r>
      <w:r w:rsidR="008800D7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4428A17F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65C8705B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&lt;вопросы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 оппонента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и ответы&gt;</w:t>
      </w:r>
    </w:p>
    <w:p w14:paraId="558B507D" w14:textId="2B0FE714" w:rsidR="00702218" w:rsidRPr="008449F6" w:rsidRDefault="00C0770F" w:rsidP="00C0770F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650B2EE8" w:rsidR="00B41650" w:rsidRPr="008449F6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5239C69" w14:textId="77777777" w:rsidR="00EE1295" w:rsidRPr="008449F6" w:rsidRDefault="00EE1295" w:rsidP="00EE1295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&lt;вопросы к диссертанту и ответы&gt;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549C21F2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 в силу проблем со здоровьем приехать не смог.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19C8946E" w:rsidR="00430104" w:rsidRPr="008449F6" w:rsidRDefault="00C12391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 w:cs="Times New Roman"/>
          <w:bCs/>
          <w:sz w:val="28"/>
          <w:szCs w:val="28"/>
        </w:rPr>
        <w:t>Отзыв</w:t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 xml:space="preserve"> положительный отзыв с рядом замечаний (отзыв прилагается). 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Председатель диссертационного совета профессор М.М. АРСЛАНОВ:</w:t>
      </w:r>
    </w:p>
    <w:p w14:paraId="6EF236CC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по отзыву оппонента?</w:t>
      </w:r>
    </w:p>
    <w:p w14:paraId="5D2D2D17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&lt;вопросы по отзыву оппонента и ответы&gt;</w:t>
      </w:r>
    </w:p>
    <w:p w14:paraId="2927A44C" w14:textId="38E0F1BA" w:rsidR="00430104" w:rsidRPr="008449F6" w:rsidRDefault="00430104" w:rsidP="00430104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70D6C263" w14:textId="3F067CDB" w:rsidR="00430104" w:rsidRPr="008449F6" w:rsidRDefault="00430104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proofErr w:type="gramStart"/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9EC3471" w14:textId="7F914957" w:rsidR="00BA2487" w:rsidRPr="008449F6" w:rsidRDefault="006A08F3" w:rsidP="007B7C10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 xml:space="preserve">по отзыву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оппонент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5A4C337" w14:textId="77777777" w:rsidR="00A30E2E" w:rsidRPr="008449F6" w:rsidRDefault="00A30E2E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>вопросы  и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ответы&gt;</w:t>
      </w:r>
    </w:p>
    <w:p w14:paraId="4CE21209" w14:textId="35E8819F" w:rsidR="00BA2487" w:rsidRPr="008449F6" w:rsidRDefault="00BA2487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АРСЛАНОВ:</w:t>
      </w:r>
    </w:p>
    <w:p w14:paraId="17DAC341" w14:textId="77777777" w:rsidR="009D475C" w:rsidRPr="008449F6" w:rsidRDefault="008338A1" w:rsidP="00BA2487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3E81623D" w14:textId="182A3BB9" w:rsidR="00A30E2E" w:rsidRPr="008449F6" w:rsidRDefault="008338A1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0E2E" w:rsidRPr="008449F6">
        <w:rPr>
          <w:rFonts w:ascii="Times New Roman" w:hAnsi="Times New Roman" w:cs="Times New Roman"/>
          <w:bCs/>
          <w:sz w:val="28"/>
          <w:szCs w:val="28"/>
        </w:rPr>
        <w:t>&lt;ответ на замечания&gt;</w:t>
      </w:r>
    </w:p>
    <w:p w14:paraId="04A29EE6" w14:textId="586DCC15" w:rsidR="00324EBC" w:rsidRPr="008449F6" w:rsidRDefault="00A30E2E" w:rsidP="007053D5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</w:p>
    <w:p w14:paraId="6DB67DC5" w14:textId="143F9F90" w:rsidR="00A30E2E" w:rsidRPr="008449F6" w:rsidRDefault="006A08F3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Вопросы есть? 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3F2D1" w14:textId="77777777" w:rsidR="00A30E2E" w:rsidRPr="008449F6" w:rsidRDefault="00976AD0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30E2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A30E2E" w:rsidRPr="00C12391">
        <w:rPr>
          <w:rFonts w:ascii="Times New Roman" w:hAnsi="Times New Roman" w:cs="Times New Roman"/>
          <w:sz w:val="28"/>
          <w:szCs w:val="28"/>
        </w:rPr>
        <w:t>&lt;</w:t>
      </w:r>
      <w:r w:rsidR="00A30E2E" w:rsidRPr="008449F6">
        <w:rPr>
          <w:rFonts w:ascii="Times New Roman" w:hAnsi="Times New Roman" w:cs="Times New Roman"/>
          <w:sz w:val="28"/>
          <w:szCs w:val="28"/>
        </w:rPr>
        <w:t>выступления</w:t>
      </w:r>
      <w:r w:rsidR="00A30E2E" w:rsidRPr="00C12391">
        <w:rPr>
          <w:rFonts w:ascii="Times New Roman" w:hAnsi="Times New Roman" w:cs="Times New Roman"/>
          <w:sz w:val="28"/>
          <w:szCs w:val="28"/>
        </w:rPr>
        <w:t>&gt;</w:t>
      </w:r>
    </w:p>
    <w:p w14:paraId="6B870654" w14:textId="4687B268" w:rsidR="00A30E2E" w:rsidRPr="008449F6" w:rsidRDefault="00A30E2E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7777777" w:rsidR="00EE39FE" w:rsidRPr="008449F6" w:rsidRDefault="007B7C10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52892249" w14:textId="6BE84315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&lt;заключительное слово&gt;</w:t>
      </w:r>
    </w:p>
    <w:p w14:paraId="71F53EA8" w14:textId="2C1E672F" w:rsidR="00EE6A45" w:rsidRPr="008449F6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___________________________________________________________</w:t>
      </w:r>
      <w:r w:rsidR="00EE6A45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A1B3" w14:textId="77777777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перерыв на </w:t>
      </w:r>
      <w:r w:rsidR="003E647A" w:rsidRPr="008449F6">
        <w:rPr>
          <w:rFonts w:ascii="Times New Roman" w:hAnsi="Times New Roman" w:cs="Times New Roman"/>
          <w:sz w:val="28"/>
          <w:szCs w:val="28"/>
        </w:rPr>
        <w:t>г</w:t>
      </w:r>
      <w:r w:rsidR="008338A1" w:rsidRPr="008449F6">
        <w:rPr>
          <w:rFonts w:ascii="Times New Roman" w:hAnsi="Times New Roman" w:cs="Times New Roman"/>
          <w:sz w:val="28"/>
          <w:szCs w:val="28"/>
        </w:rPr>
        <w:t>олосование.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7122ED62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доктор ф.-м. н.,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ФИО председателя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65E" w:rsidRPr="008449F6">
        <w:rPr>
          <w:rFonts w:ascii="Times New Roman" w:hAnsi="Times New Roman" w:cs="Times New Roman"/>
          <w:sz w:val="28"/>
          <w:szCs w:val="28"/>
        </w:rPr>
        <w:t>Оказалось</w:t>
      </w:r>
      <w:proofErr w:type="gramEnd"/>
      <w:r w:rsidR="006D365E" w:rsidRPr="008449F6">
        <w:rPr>
          <w:rFonts w:ascii="Times New Roman" w:hAnsi="Times New Roman" w:cs="Times New Roman"/>
          <w:sz w:val="28"/>
          <w:szCs w:val="28"/>
        </w:rPr>
        <w:t xml:space="preserve"> в урне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</w:t>
      </w:r>
      <w:r w:rsidR="00C12391">
        <w:rPr>
          <w:rFonts w:ascii="Times New Roman" w:hAnsi="Times New Roman" w:cs="Times New Roman"/>
          <w:b/>
          <w:sz w:val="28"/>
          <w:szCs w:val="28"/>
        </w:rPr>
        <w:t>у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595ED319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C061A" w14:textId="77777777" w:rsidR="007033BD" w:rsidRDefault="007033BD">
      <w:r>
        <w:separator/>
      </w:r>
    </w:p>
  </w:endnote>
  <w:endnote w:type="continuationSeparator" w:id="0">
    <w:p w14:paraId="3CCC63EE" w14:textId="77777777" w:rsidR="007033BD" w:rsidRDefault="0070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F6F2D" w14:textId="46F2A639" w:rsidR="006B24BE" w:rsidRDefault="00C920C8">
    <w:pPr>
      <w:pStyle w:val="a7"/>
      <w:ind w:right="360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91E244" wp14:editId="54E74298">
              <wp:simplePos x="0" y="0"/>
              <wp:positionH relativeFrom="page">
                <wp:posOffset>7078980</wp:posOffset>
              </wp:positionH>
              <wp:positionV relativeFrom="paragraph">
                <wp:posOffset>635</wp:posOffset>
              </wp:positionV>
              <wp:extent cx="76200" cy="219075"/>
              <wp:effectExtent l="5080" t="635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19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2D28" w14:textId="4130EBC6" w:rsidR="006B24BE" w:rsidRDefault="006B24BE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0F3FBB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E2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4pt;margin-top:.05pt;width:6pt;height:17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" stroked="f">
              <v:fill opacity="0"/>
              <v:textbox inset="0,0,0,0">
                <w:txbxContent>
                  <w:p w14:paraId="57A22D28" w14:textId="4130EBC6" w:rsidR="006B24BE" w:rsidRDefault="006B24BE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F3FBB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6B938" w14:textId="77777777" w:rsidR="007033BD" w:rsidRDefault="007033BD">
      <w:r>
        <w:separator/>
      </w:r>
    </w:p>
  </w:footnote>
  <w:footnote w:type="continuationSeparator" w:id="0">
    <w:p w14:paraId="796B6994" w14:textId="77777777" w:rsidR="007033BD" w:rsidRDefault="00703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206B4"/>
    <w:rsid w:val="00051184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198E"/>
    <w:rsid w:val="00213EB2"/>
    <w:rsid w:val="00220E84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1787"/>
    <w:rsid w:val="00430104"/>
    <w:rsid w:val="004C6B4B"/>
    <w:rsid w:val="004F059A"/>
    <w:rsid w:val="005032D6"/>
    <w:rsid w:val="00531CE8"/>
    <w:rsid w:val="005370A3"/>
    <w:rsid w:val="0054193F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E4034"/>
    <w:rsid w:val="008F6285"/>
    <w:rsid w:val="00902072"/>
    <w:rsid w:val="009039EF"/>
    <w:rsid w:val="00915E5B"/>
    <w:rsid w:val="0092040B"/>
    <w:rsid w:val="009328B9"/>
    <w:rsid w:val="00944278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2177D"/>
    <w:rsid w:val="00B32D57"/>
    <w:rsid w:val="00B40ECD"/>
    <w:rsid w:val="00B41650"/>
    <w:rsid w:val="00B464C3"/>
    <w:rsid w:val="00B50828"/>
    <w:rsid w:val="00B66C5F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21C07"/>
    <w:rsid w:val="00D31DB3"/>
    <w:rsid w:val="00D340D1"/>
    <w:rsid w:val="00D442E6"/>
    <w:rsid w:val="00D53049"/>
    <w:rsid w:val="00D9387D"/>
    <w:rsid w:val="00DA00A3"/>
    <w:rsid w:val="00DA714F"/>
    <w:rsid w:val="00DB26F4"/>
    <w:rsid w:val="00DD6708"/>
    <w:rsid w:val="00E00F17"/>
    <w:rsid w:val="00E03A59"/>
    <w:rsid w:val="00E12F16"/>
    <w:rsid w:val="00E75BAB"/>
    <w:rsid w:val="00E820B9"/>
    <w:rsid w:val="00EB385C"/>
    <w:rsid w:val="00EB616A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6456"/>
    <w:rsid w:val="00F37FED"/>
    <w:rsid w:val="00F4600C"/>
    <w:rsid w:val="00F532D2"/>
    <w:rsid w:val="00F60B64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9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a">
    <w:name w:val="Title"/>
    <w:basedOn w:val="a"/>
    <w:next w:val="ab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b">
    <w:name w:val="Subtitle"/>
    <w:basedOn w:val="11"/>
    <w:next w:val="a5"/>
    <w:qFormat/>
    <w:pPr>
      <w:jc w:val="center"/>
    </w:pPr>
    <w:rPr>
      <w:i/>
      <w:i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e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Alexander Toschev</cp:lastModifiedBy>
  <cp:revision>4</cp:revision>
  <cp:lastPrinted>2017-05-23T17:19:00Z</cp:lastPrinted>
  <dcterms:created xsi:type="dcterms:W3CDTF">2017-05-23T16:52:00Z</dcterms:created>
  <dcterms:modified xsi:type="dcterms:W3CDTF">2017-05-23T17:21:00Z</dcterms:modified>
</cp:coreProperties>
</file>